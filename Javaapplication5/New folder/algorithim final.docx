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Algorithim</w:t>
      </w:r>
      <w:r>
        <w:rPr>
          <w:sz w:val="28"/>
          <w:szCs w:val="28"/>
          <w:lang w:val="en-GB"/>
        </w:rPr>
        <w:t xml:space="preserve"> of T</w:t>
      </w:r>
      <w:r>
        <w:rPr>
          <w:sz w:val="28"/>
          <w:szCs w:val="28"/>
          <w:lang w:val="en-GB"/>
        </w:rPr>
        <w:t>ou</w:t>
      </w:r>
      <w:r>
        <w:rPr>
          <w:sz w:val="28"/>
          <w:szCs w:val="28"/>
          <w:lang w:val="en-GB"/>
        </w:rPr>
        <w:t xml:space="preserve">r and travel management source </w:t>
      </w:r>
      <w:r>
        <w:rPr>
          <w:sz w:val="28"/>
          <w:szCs w:val="28"/>
          <w:lang w:val="en-GB"/>
        </w:rPr>
        <w:t xml:space="preserve">code 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before="0" w:after="0" w:lineRule="auto" w:line="240"/>
        <w:ind w:left="0" w:right="0" w:firstLine="0"/>
        <w:jc w:val="left"/>
        <w:rPr/>
      </w:pPr>
      <w:r>
        <w:rPr>
          <w:rFonts w:ascii="Geneva" w:cs="Geneva" w:eastAsia="Geneva" w:hAnsi="Geneva"/>
          <w:color w:val="000000"/>
          <w:sz w:val="24"/>
          <w:szCs w:val="24"/>
        </w:rPr>
        <w:t xml:space="preserve">  New site function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Geneva" w:cs="Geneva" w:eastAsia="Geneva" w:hAnsi="Geneva"/>
          <w:color w:val="000000"/>
          <w:sz w:val="24"/>
          <w:szCs w:val="24"/>
        </w:rPr>
      </w:pP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Step1: Start 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Step2: Read\input the site name.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Step3: Read\input the site season.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Step4: Read\input the site sits.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Step5: Read\input the site duration.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 6: Read\input the site departure date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Step7: Read\input</w:t>
      </w:r>
      <w:r>
        <w:rPr>
          <w:color w:val="000000"/>
        </w:rPr>
        <w:t>end</w:t>
      </w:r>
      <w:r>
        <w:rPr>
          <w:color w:val="000000"/>
        </w:rPr>
        <w:t>he site VIP package price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Step8: Read\input the site NORMAL package price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Step9: return site information to main function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Step10:  End</w:t>
      </w:r>
    </w:p>
    <w:p>
      <w:pPr>
        <w:pStyle w:val="style0"/>
        <w:spacing w:before="0" w:after="0" w:lineRule="auto" w:line="480"/>
        <w:ind w:left="0" w:right="0" w:firstLine="0"/>
        <w:jc w:val="left"/>
        <w:rPr>
          <w:rFonts w:ascii="Geneva" w:cs="Geneva" w:eastAsia="Geneva" w:hAnsi="Geneva"/>
          <w:color w:val="000000"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before="0" w:after="0" w:lineRule="auto" w:line="480"/>
        <w:ind w:left="0" w:right="0" w:firstLine="0"/>
        <w:jc w:val="left"/>
        <w:rPr/>
      </w:pPr>
      <w:r>
        <w:rPr>
          <w:rFonts w:ascii="Geneva" w:cs="Geneva" w:eastAsia="Geneva" w:hAnsi="Geneva"/>
          <w:color w:val="000000"/>
          <w:sz w:val="24"/>
          <w:szCs w:val="24"/>
        </w:rPr>
        <w:t xml:space="preserve">   Delete function 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Step1: Start 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Step2: Read\input the user Id number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Step3: Read\input   j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Step4: Write i=0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Step5: If  Id==user[i].Id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 6: Write x=i,then  break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Step7: i</w:t>
      </w:r>
      <w:r>
        <w:rPr>
          <w:rFonts w:hint="default"/>
          <w:color w:val="000000"/>
        </w:rPr>
        <w:t>→</w:t>
      </w:r>
      <w:r>
        <w:rPr>
          <w:color w:val="000000"/>
        </w:rPr>
        <w:t>i+1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Step8: If(i&lt;j),then go to line 4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Step9:  Write i=1+x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Step10: users[i-1]→users[i]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Step11: i→i+1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Step12: If(i&lt;j), then go to line 9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Step13: j→j-1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Step14: Print the canceled reservation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Step15:  End</w:t>
      </w:r>
    </w:p>
    <w:p>
      <w:pPr>
        <w:pStyle w:val="style0"/>
        <w:spacing w:before="0" w:after="0" w:lineRule="auto" w:line="480"/>
        <w:ind w:left="0" w:right="0" w:firstLine="0"/>
        <w:jc w:val="left"/>
        <w:rPr>
          <w:rFonts w:ascii="Geneva" w:cs="Geneva" w:eastAsia="Geneva" w:hAnsi="Geneva"/>
          <w:color w:val="000000"/>
          <w:sz w:val="24"/>
          <w:szCs w:val="24"/>
        </w:rPr>
      </w:pPr>
    </w:p>
    <w:p>
      <w:pPr>
        <w:pStyle w:val="style0"/>
        <w:numPr>
          <w:ilvl w:val="0"/>
          <w:numId w:val="3"/>
        </w:numPr>
        <w:spacing w:before="0" w:after="0" w:lineRule="auto" w:line="480"/>
        <w:ind w:left="0" w:right="0" w:firstLine="0"/>
        <w:jc w:val="left"/>
        <w:rPr/>
      </w:pPr>
      <w:r>
        <w:rPr>
          <w:rFonts w:ascii="Geneva" w:cs="Geneva" w:eastAsia="Geneva" w:hAnsi="Geneva"/>
          <w:color w:val="000000"/>
          <w:sz w:val="24"/>
          <w:szCs w:val="24"/>
        </w:rPr>
        <w:t xml:space="preserve"> VIP package function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Step1: Start 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Step2: Read\input the user Id number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Step3: Read\input   j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Step4: Read destnation name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Step5: Read no_dest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 6:  Write i=0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Step7: If(dest_name==sites[i].name),then i=n1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Step8: i→i+1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Step9:  If (i&lt;no_dest), then go to line 6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Step10:Write i=0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Step11: if(user_id+j==users[i].id), then n2=i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Step12:i=i+1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Step13: If(i&lt;j), then go to line 9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Step14: Print the price of the site of the VIP package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Step15:if ( users[n2].visitorp == 3) ,then print the 50% discounting price of the VIP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Step16:  End</w:t>
      </w:r>
    </w:p>
    <w:p>
      <w:pPr>
        <w:pStyle w:val="style0"/>
        <w:spacing w:before="0" w:after="0" w:lineRule="auto" w:line="480"/>
        <w:ind w:left="0" w:right="0" w:firstLine="0"/>
        <w:jc w:val="left"/>
        <w:rPr>
          <w:rFonts w:ascii="Geneva" w:cs="Geneva" w:eastAsia="Geneva" w:hAnsi="Geneva"/>
          <w:color w:val="000000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before="0" w:after="0" w:lineRule="auto" w:line="480"/>
        <w:ind w:left="0" w:right="0" w:firstLine="0"/>
        <w:jc w:val="left"/>
        <w:rPr/>
      </w:pPr>
      <w:r>
        <w:rPr>
          <w:rFonts w:ascii="Geneva" w:cs="Geneva" w:eastAsia="Geneva" w:hAnsi="Geneva"/>
          <w:color w:val="000000"/>
          <w:sz w:val="24"/>
          <w:szCs w:val="24"/>
        </w:rPr>
        <w:t>NORMAL package function</w:t>
      </w:r>
    </w:p>
    <w:p>
      <w:pPr>
        <w:pStyle w:val="style0"/>
        <w:spacing w:before="0" w:after="0" w:lineRule="auto" w:line="480"/>
        <w:ind w:left="0" w:right="0" w:firstLine="0"/>
        <w:jc w:val="left"/>
        <w:rPr>
          <w:rFonts w:ascii="Geneva" w:cs="Geneva" w:eastAsia="Geneva" w:hAnsi="Geneva"/>
          <w:color w:val="000000"/>
          <w:sz w:val="24"/>
          <w:szCs w:val="24"/>
        </w:rPr>
      </w:pP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Step1: Start 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Step2: Read\input the user Id number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Step3: Read\input   j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Step4: Read destnation name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Step5: Read no_dest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 6:  Write i=0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Step7: If(dest_name==sites[i].name),then i=n1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Step8: i→i+1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Step9:  If (i&lt;no_dest), then go to line 6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Step10:Write i=0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Step11: if(user_id+j==users[i].id), then n2=i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Step12:i=i+1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Step13: If(i&lt;j), then go to line 9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Step14: Print the price of the site of the NORMAL package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 xml:space="preserve"> Step15:if ( users[n2].visitorp == 3) ,then print the 50% discounting price of the NORMAL</w:t>
      </w:r>
    </w:p>
    <w:p>
      <w:pPr>
        <w:pStyle w:val="style0"/>
        <w:spacing w:before="0" w:after="0" w:lineRule="auto" w:line="480"/>
        <w:ind w:left="0" w:right="0" w:firstLine="0"/>
        <w:jc w:val="left"/>
        <w:rPr/>
      </w:pPr>
      <w:r>
        <w:rPr>
          <w:color w:val="000000"/>
        </w:rPr>
        <w:t>Step16:  End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Display_dest function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 xml:space="preserve">Step </w:t>
      </w:r>
      <w:r>
        <w:rPr>
          <w:rFonts w:hint="default"/>
          <w:color w:val="000000"/>
          <w:lang w:val="en-GB"/>
        </w:rPr>
        <w:t>1</w:t>
      </w:r>
      <w:r>
        <w:rPr>
          <w:rFonts w:hint="default"/>
          <w:color w:val="000000"/>
          <w:lang w:val="en-GB"/>
        </w:rPr>
        <w:t>:</w:t>
      </w:r>
      <w:r>
        <w:rPr>
          <w:rFonts w:ascii="Times New Roman" w:cs="Times New Roman" w:hAnsi="Times New Roman"/>
          <w:sz w:val="24"/>
          <w:szCs w:val="24"/>
        </w:rPr>
        <w:t>Start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2</w:t>
      </w:r>
      <w:r>
        <w:rPr>
          <w:rFonts w:hint="default"/>
          <w:color w:val="000000"/>
          <w:lang w:val="en-GB"/>
        </w:rPr>
        <w:t>:</w:t>
      </w:r>
      <w:r>
        <w:rPr>
          <w:rFonts w:ascii="Times New Roman" w:cs="Times New Roman" w:hAnsi="Times New Roman"/>
          <w:sz w:val="24"/>
          <w:szCs w:val="24"/>
        </w:rPr>
        <w:t>Read input no_dest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3:</w:t>
      </w:r>
      <w:r>
        <w:rPr>
          <w:rFonts w:ascii="Times New Roman" w:cs="Times New Roman" w:hAnsi="Times New Roman"/>
          <w:sz w:val="24"/>
          <w:szCs w:val="24"/>
        </w:rPr>
        <w:t>Print site name, season, size of travelers, date and duration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4:</w:t>
      </w:r>
      <w:r>
        <w:rPr>
          <w:rFonts w:ascii="Times New Roman" w:cs="Times New Roman" w:hAnsi="Times New Roman"/>
          <w:sz w:val="24"/>
          <w:szCs w:val="24"/>
        </w:rPr>
        <w:t>Write i=0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5:</w:t>
      </w:r>
      <w:r>
        <w:rPr>
          <w:rFonts w:ascii="Times New Roman" w:cs="Times New Roman" w:hAnsi="Times New Roman"/>
          <w:sz w:val="24"/>
          <w:szCs w:val="24"/>
        </w:rPr>
        <w:t>Print registered site name, registered season, registered size, registered date and registered duration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6: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sym w:font="Wingdings" w:char="f0df"/>
      </w:r>
      <w:r>
        <w:rPr>
          <w:rFonts w:ascii="Times New Roman" w:cs="Times New Roman" w:hAnsi="Times New Roman"/>
          <w:sz w:val="24"/>
          <w:szCs w:val="24"/>
        </w:rPr>
        <w:t>I+1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7:</w:t>
      </w:r>
      <w:r>
        <w:rPr>
          <w:rFonts w:ascii="Times New Roman" w:cs="Times New Roman" w:hAnsi="Times New Roman"/>
          <w:sz w:val="24"/>
          <w:szCs w:val="24"/>
        </w:rPr>
        <w:t xml:space="preserve"> If (I &lt;=no_dest) then go to line 4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8:</w:t>
      </w:r>
      <w:r>
        <w:rPr>
          <w:rFonts w:ascii="Times New Roman" w:cs="Times New Roman" w:hAnsi="Times New Roman"/>
          <w:sz w:val="24"/>
          <w:szCs w:val="24"/>
        </w:rPr>
        <w:t>End</w:t>
      </w:r>
    </w:p>
    <w:p>
      <w:pPr>
        <w:pStyle w:val="style179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Modify function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>1:</w:t>
      </w:r>
      <w:r>
        <w:rPr>
          <w:rFonts w:ascii="Times New Roman" w:cs="Times New Roman" w:hAnsi="Times New Roman"/>
          <w:sz w:val="24"/>
          <w:szCs w:val="24"/>
        </w:rPr>
        <w:t xml:space="preserve"> Start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2:</w:t>
      </w:r>
      <w:r>
        <w:rPr>
          <w:rFonts w:ascii="Times New Roman" w:cs="Times New Roman" w:hAnsi="Times New Roman"/>
          <w:sz w:val="24"/>
          <w:szCs w:val="24"/>
        </w:rPr>
        <w:t>Read input no_dest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3:</w:t>
      </w:r>
      <w:r>
        <w:rPr>
          <w:rFonts w:ascii="Times New Roman" w:cs="Times New Roman" w:hAnsi="Times New Roman"/>
          <w:sz w:val="24"/>
          <w:szCs w:val="24"/>
        </w:rPr>
        <w:t>Read user id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4:</w:t>
      </w:r>
      <w:r>
        <w:rPr>
          <w:rFonts w:ascii="Times New Roman" w:cs="Times New Roman" w:hAnsi="Times New Roman"/>
          <w:sz w:val="24"/>
          <w:szCs w:val="24"/>
        </w:rPr>
        <w:t>Write flag = false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5:</w:t>
      </w:r>
      <w:r>
        <w:rPr>
          <w:rFonts w:ascii="Times New Roman" w:cs="Times New Roman" w:hAnsi="Times New Roman"/>
          <w:sz w:val="24"/>
          <w:szCs w:val="24"/>
        </w:rPr>
        <w:t>Write i=0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6:</w:t>
      </w:r>
      <w:r>
        <w:rPr>
          <w:rFonts w:ascii="Times New Roman" w:cs="Times New Roman" w:hAnsi="Times New Roman"/>
          <w:sz w:val="24"/>
          <w:szCs w:val="24"/>
        </w:rPr>
        <w:t>If id==users[i].id then write x=i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7: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sym w:font="Wingdings" w:char="f0df"/>
      </w:r>
      <w:r>
        <w:rPr>
          <w:rFonts w:ascii="Times New Roman" w:cs="Times New Roman" w:hAnsi="Times New Roman"/>
          <w:sz w:val="24"/>
          <w:szCs w:val="24"/>
        </w:rPr>
        <w:t>I+1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8:</w:t>
      </w:r>
      <w:r>
        <w:rPr>
          <w:rFonts w:ascii="Times New Roman" w:cs="Times New Roman" w:hAnsi="Times New Roman"/>
          <w:sz w:val="24"/>
          <w:szCs w:val="24"/>
        </w:rPr>
        <w:t xml:space="preserve"> If (I &lt;=j) then go to line 4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9:</w:t>
      </w:r>
      <w:r>
        <w:rPr>
          <w:rFonts w:ascii="Times New Roman" w:cs="Times New Roman" w:hAnsi="Times New Roman"/>
          <w:sz w:val="24"/>
          <w:szCs w:val="24"/>
        </w:rPr>
        <w:t>If x=-1 print there is no such id. try again and go to 3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10:</w:t>
      </w:r>
      <w:r>
        <w:rPr>
          <w:rFonts w:ascii="Times New Roman" w:cs="Times New Roman" w:hAnsi="Times New Roman"/>
          <w:sz w:val="24"/>
          <w:szCs w:val="24"/>
        </w:rPr>
        <w:t>If x is not equal to -1 print there is no such id. try again and go to line 11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11:</w:t>
      </w:r>
      <w:r>
        <w:rPr>
          <w:rFonts w:ascii="Times New Roman" w:cs="Times New Roman" w:hAnsi="Times New Roman"/>
          <w:sz w:val="24"/>
          <w:szCs w:val="24"/>
        </w:rPr>
        <w:t>Write input user name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12:</w:t>
      </w:r>
      <w:r>
        <w:rPr>
          <w:rFonts w:ascii="Times New Roman" w:cs="Times New Roman" w:hAnsi="Times New Roman"/>
          <w:sz w:val="24"/>
          <w:szCs w:val="24"/>
        </w:rPr>
        <w:t>Write input user age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13:</w:t>
      </w:r>
      <w:r>
        <w:rPr>
          <w:rFonts w:ascii="Times New Roman" w:cs="Times New Roman" w:hAnsi="Times New Roman"/>
          <w:sz w:val="24"/>
          <w:szCs w:val="24"/>
        </w:rPr>
        <w:t>Call function diplay_dest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14:</w:t>
      </w:r>
      <w:r>
        <w:rPr>
          <w:rFonts w:ascii="Times New Roman" w:cs="Times New Roman" w:hAnsi="Times New Roman"/>
          <w:sz w:val="24"/>
          <w:szCs w:val="24"/>
        </w:rPr>
        <w:t>Write input package name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15:</w:t>
      </w:r>
      <w:r>
        <w:rPr>
          <w:rFonts w:ascii="Times New Roman" w:cs="Times New Roman" w:hAnsi="Times New Roman"/>
          <w:sz w:val="24"/>
          <w:szCs w:val="24"/>
        </w:rPr>
        <w:t>Write i=0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16:</w:t>
      </w:r>
      <w:r>
        <w:rPr>
          <w:rFonts w:ascii="Times New Roman" w:cs="Times New Roman" w:hAnsi="Times New Roman"/>
          <w:sz w:val="24"/>
          <w:szCs w:val="24"/>
        </w:rPr>
        <w:t>If site name = package name and site sits=0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17:</w:t>
      </w:r>
      <w:r>
        <w:rPr>
          <w:rFonts w:ascii="Times New Roman" w:cs="Times New Roman" w:hAnsi="Times New Roman"/>
          <w:sz w:val="24"/>
          <w:szCs w:val="24"/>
        </w:rPr>
        <w:t>Print Sorry this destination is fully booked, choose another and go to line 14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18:</w:t>
      </w:r>
      <w:r>
        <w:rPr>
          <w:rFonts w:ascii="Times New Roman" w:cs="Times New Roman" w:hAnsi="Times New Roman"/>
          <w:sz w:val="24"/>
          <w:szCs w:val="24"/>
        </w:rPr>
        <w:t>If site name = package name and site sits is not equal to 0 write flag = true then break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19:</w:t>
      </w:r>
      <w:r>
        <w:rPr>
          <w:rFonts w:ascii="Times New Roman" w:cs="Times New Roman" w:hAnsi="Times New Roman"/>
          <w:sz w:val="24"/>
          <w:szCs w:val="24"/>
        </w:rPr>
        <w:t>If flag=false print No match choose another place and go to line 14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20:</w:t>
      </w:r>
      <w:r>
        <w:rPr>
          <w:rFonts w:ascii="Times New Roman" w:cs="Times New Roman" w:hAnsi="Times New Roman"/>
          <w:sz w:val="24"/>
          <w:szCs w:val="24"/>
        </w:rPr>
        <w:t>If (I &lt;=no_dest) then go to line 15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21:</w:t>
      </w:r>
      <w:r>
        <w:rPr>
          <w:rFonts w:ascii="Times New Roman" w:cs="Times New Roman" w:hAnsi="Times New Roman"/>
          <w:sz w:val="24"/>
          <w:szCs w:val="24"/>
        </w:rPr>
        <w:t xml:space="preserve">read input travel season 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22:</w:t>
      </w:r>
      <w:r>
        <w:rPr>
          <w:rFonts w:ascii="Times New Roman" w:cs="Times New Roman" w:hAnsi="Times New Roman"/>
          <w:sz w:val="24"/>
          <w:szCs w:val="24"/>
        </w:rPr>
        <w:t>Write i=0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23:</w:t>
      </w:r>
      <w:r>
        <w:rPr>
          <w:rFonts w:ascii="Times New Roman" w:cs="Times New Roman" w:hAnsi="Times New Roman"/>
          <w:sz w:val="24"/>
          <w:szCs w:val="24"/>
        </w:rPr>
        <w:t>If site season= package season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24:</w:t>
      </w:r>
      <w:r>
        <w:rPr>
          <w:rFonts w:ascii="Times New Roman" w:cs="Times New Roman" w:hAnsi="Times New Roman"/>
          <w:sz w:val="24"/>
          <w:szCs w:val="24"/>
        </w:rPr>
        <w:t>Write flag=true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25:</w:t>
      </w:r>
      <w:r>
        <w:rPr>
          <w:rFonts w:ascii="Times New Roman" w:cs="Times New Roman" w:hAnsi="Times New Roman"/>
          <w:sz w:val="24"/>
          <w:szCs w:val="24"/>
        </w:rPr>
        <w:t xml:space="preserve">If flag=false  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26:</w:t>
      </w:r>
      <w:r>
        <w:rPr>
          <w:rFonts w:ascii="Times New Roman" w:cs="Times New Roman" w:hAnsi="Times New Roman"/>
          <w:sz w:val="24"/>
          <w:szCs w:val="24"/>
        </w:rPr>
        <w:t>Print no match choose another season and go to line 21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27:</w:t>
      </w:r>
      <w:r>
        <w:rPr>
          <w:rFonts w:ascii="Times New Roman" w:cs="Times New Roman" w:hAnsi="Times New Roman"/>
          <w:sz w:val="24"/>
          <w:szCs w:val="24"/>
        </w:rPr>
        <w:t>Read input package offer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28:</w:t>
      </w:r>
      <w:r>
        <w:rPr>
          <w:rFonts w:ascii="Times New Roman" w:cs="Times New Roman" w:hAnsi="Times New Roman"/>
          <w:sz w:val="24"/>
          <w:szCs w:val="24"/>
        </w:rPr>
        <w:t>If package offer =1 call function vipp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29:</w:t>
      </w:r>
      <w:r>
        <w:rPr>
          <w:rFonts w:ascii="Times New Roman" w:cs="Times New Roman" w:hAnsi="Times New Roman"/>
          <w:sz w:val="24"/>
          <w:szCs w:val="24"/>
        </w:rPr>
        <w:t>If package offer =2 call function normp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30:</w:t>
      </w:r>
      <w:r>
        <w:rPr>
          <w:rFonts w:ascii="Times New Roman" w:cs="Times New Roman" w:hAnsi="Times New Roman"/>
          <w:sz w:val="24"/>
          <w:szCs w:val="24"/>
        </w:rPr>
        <w:t xml:space="preserve">If package offer is neither equals to 1 or 2 Print Wrong input. </w:t>
      </w:r>
    </w:p>
    <w:bookmarkStart w:id="0" w:name="_GoBack"/>
    <w:bookmarkEnd w:id="0"/>
    <w:p>
      <w:pPr>
        <w:pStyle w:val="style179"/>
        <w:numPr>
          <w:ilvl w:val="0"/>
          <w:numId w:val="0"/>
        </w:numPr>
        <w:spacing w:lineRule="auto" w:line="276"/>
        <w:ind w:left="360" w:leftChars="0" w:firstLine="720" w:firstLineChars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Try again and go to line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27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31:</w:t>
      </w:r>
      <w:r>
        <w:rPr>
          <w:rFonts w:ascii="Times New Roman" w:cs="Times New Roman" w:hAnsi="Times New Roman"/>
          <w:sz w:val="24"/>
          <w:szCs w:val="24"/>
        </w:rPr>
        <w:t>If (I &lt;=no_dest) go to line 22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32:</w:t>
      </w:r>
      <w:r>
        <w:rPr>
          <w:rFonts w:ascii="Times New Roman" w:cs="Times New Roman" w:hAnsi="Times New Roman"/>
          <w:sz w:val="24"/>
          <w:szCs w:val="24"/>
        </w:rPr>
        <w:t>Modification of reservation information of customer is completed</w:t>
      </w:r>
    </w:p>
    <w:p>
      <w:pPr>
        <w:pStyle w:val="style179"/>
        <w:numPr>
          <w:ilvl w:val="0"/>
          <w:numId w:val="0"/>
        </w:numPr>
        <w:spacing w:lineRule="auto" w:line="276"/>
        <w:ind w:left="360" w:left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color w:val="000000"/>
        </w:rPr>
        <w:t>Step</w:t>
      </w:r>
      <w:r>
        <w:rPr>
          <w:rFonts w:hint="default"/>
          <w:color w:val="000000"/>
          <w:lang w:val="en-US"/>
        </w:rPr>
        <w:t xml:space="preserve"> 33:</w:t>
      </w:r>
      <w:r>
        <w:rPr>
          <w:rFonts w:ascii="Times New Roman" w:cs="Times New Roman" w:hAnsi="Times New Roman"/>
          <w:sz w:val="24"/>
          <w:szCs w:val="24"/>
        </w:rPr>
        <w:t>End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Report function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1:</w:t>
      </w:r>
      <w:r>
        <w:rPr>
          <w:rFonts w:ascii="Times New Roman" w:cs="Times New Roman" w:hAnsi="Times New Roman"/>
          <w:sz w:val="24"/>
          <w:szCs w:val="24"/>
        </w:rPr>
        <w:t>Start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2:</w:t>
      </w:r>
      <w:r>
        <w:rPr>
          <w:rFonts w:ascii="Times New Roman" w:cs="Times New Roman" w:hAnsi="Times New Roman"/>
          <w:sz w:val="24"/>
          <w:szCs w:val="24"/>
        </w:rPr>
        <w:t>Read input no_dest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3:</w:t>
      </w:r>
      <w:r>
        <w:rPr>
          <w:rFonts w:ascii="Times New Roman" w:cs="Times New Roman" w:hAnsi="Times New Roman"/>
          <w:sz w:val="24"/>
          <w:szCs w:val="24"/>
        </w:rPr>
        <w:t>Print site name, site season, departure date and number of passengers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4:</w:t>
      </w:r>
      <w:r>
        <w:rPr>
          <w:rFonts w:ascii="Times New Roman" w:cs="Times New Roman" w:hAnsi="Times New Roman"/>
          <w:sz w:val="24"/>
          <w:szCs w:val="24"/>
        </w:rPr>
        <w:t>Write i=0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5</w:t>
      </w:r>
      <w:r>
        <w:rPr>
          <w:rFonts w:hint="default"/>
          <w:color w:val="000000"/>
          <w:lang w:val="en-GB"/>
        </w:rPr>
        <w:t>:</w:t>
      </w:r>
      <w:r>
        <w:rPr>
          <w:rFonts w:ascii="Times New Roman" w:cs="Times New Roman" w:hAnsi="Times New Roman"/>
          <w:sz w:val="24"/>
          <w:szCs w:val="24"/>
        </w:rPr>
        <w:t>Print registered site, registered season, departure date(dd,mm,yy) and and sits reserved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6:</w:t>
      </w:r>
      <w:r>
        <w:rPr>
          <w:rFonts w:ascii="Times New Roman" w:cs="Times New Roman" w:hAnsi="Times New Roman"/>
          <w:sz w:val="24"/>
          <w:szCs w:val="24"/>
        </w:rPr>
        <w:t>If i&lt; no_dest go to line 4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7:</w:t>
      </w:r>
      <w:r>
        <w:rPr>
          <w:rFonts w:ascii="Times New Roman" w:cs="Times New Roman" w:hAnsi="Times New Roman"/>
          <w:sz w:val="24"/>
          <w:szCs w:val="24"/>
        </w:rPr>
        <w:t xml:space="preserve">End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Search function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>1</w:t>
      </w:r>
      <w:r>
        <w:rPr>
          <w:rFonts w:hint="default"/>
          <w:color w:val="000000"/>
          <w:lang w:val="en-GB"/>
        </w:rPr>
        <w:t>:</w:t>
      </w:r>
      <w:r>
        <w:rPr>
          <w:rFonts w:ascii="Times New Roman" w:cs="Times New Roman" w:hAnsi="Times New Roman"/>
          <w:sz w:val="24"/>
          <w:szCs w:val="24"/>
        </w:rPr>
        <w:t>Start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2:</w:t>
      </w:r>
      <w:r>
        <w:rPr>
          <w:rFonts w:ascii="Times New Roman" w:cs="Times New Roman" w:hAnsi="Times New Roman"/>
          <w:sz w:val="24"/>
          <w:szCs w:val="24"/>
        </w:rPr>
        <w:t>Read input no_dest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3:</w:t>
      </w:r>
      <w:r>
        <w:rPr>
          <w:rFonts w:ascii="Times New Roman" w:cs="Times New Roman" w:hAnsi="Times New Roman"/>
          <w:sz w:val="24"/>
          <w:szCs w:val="24"/>
        </w:rPr>
        <w:t>Read input id number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4:</w:t>
      </w:r>
      <w:r>
        <w:rPr>
          <w:rFonts w:ascii="Times New Roman" w:cs="Times New Roman" w:hAnsi="Times New Roman"/>
          <w:sz w:val="24"/>
          <w:szCs w:val="24"/>
        </w:rPr>
        <w:t>Write i=0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5:</w:t>
      </w:r>
      <w:r>
        <w:rPr>
          <w:rFonts w:ascii="Times New Roman" w:cs="Times New Roman" w:hAnsi="Times New Roman"/>
          <w:sz w:val="24"/>
          <w:szCs w:val="24"/>
        </w:rPr>
        <w:t xml:space="preserve">If id= user id 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6:</w:t>
      </w:r>
      <w:r>
        <w:rPr>
          <w:rFonts w:ascii="Times New Roman" w:cs="Times New Roman" w:hAnsi="Times New Roman"/>
          <w:sz w:val="24"/>
          <w:szCs w:val="24"/>
        </w:rPr>
        <w:t>print user choice and information then break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7:</w:t>
      </w:r>
      <w:r>
        <w:rPr>
          <w:rFonts w:ascii="Times New Roman" w:cs="Times New Roman" w:hAnsi="Times New Roman"/>
          <w:sz w:val="24"/>
          <w:szCs w:val="24"/>
        </w:rPr>
        <w:t>if id is not equal to user id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8:</w:t>
      </w:r>
      <w:r>
        <w:rPr>
          <w:rFonts w:ascii="Times New Roman" w:cs="Times New Roman" w:hAnsi="Times New Roman"/>
          <w:sz w:val="24"/>
          <w:szCs w:val="24"/>
        </w:rPr>
        <w:t>Print no match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9:</w:t>
      </w:r>
      <w:r>
        <w:rPr>
          <w:rFonts w:ascii="Times New Roman" w:cs="Times New Roman" w:hAnsi="Times New Roman"/>
          <w:sz w:val="24"/>
          <w:szCs w:val="24"/>
        </w:rPr>
        <w:t>If id&lt; *j go to line 4</w:t>
      </w:r>
    </w:p>
    <w:p>
      <w:pPr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hint="default"/>
          <w:color w:val="000000"/>
        </w:rPr>
        <w:t>Step</w:t>
      </w:r>
      <w:r>
        <w:rPr>
          <w:rFonts w:hint="default"/>
          <w:color w:val="000000"/>
          <w:lang w:val="en-GB"/>
        </w:rPr>
        <w:t xml:space="preserve"> 10:</w:t>
      </w:r>
      <w:r>
        <w:rPr>
          <w:rFonts w:ascii="Times New Roman" w:cs="Times New Roman" w:hAnsi="Times New Roman"/>
          <w:sz w:val="24"/>
          <w:szCs w:val="24"/>
        </w:rPr>
        <w:t>en</w:t>
      </w: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Sort function</w:t>
      </w:r>
    </w:p>
    <w:p>
      <w:pPr>
        <w:pStyle w:val="style0"/>
        <w:rPr>
          <w:rFonts w:hint="default"/>
          <w:b w:val="false"/>
          <w:bCs w:val="false"/>
          <w:lang w:val="en-US"/>
        </w:rPr>
      </w:pPr>
      <w:r>
        <w:rPr>
          <w:rFonts w:hint="default"/>
          <w:b w:val="false"/>
          <w:bCs w:val="false"/>
          <w:lang w:val="en-US"/>
        </w:rPr>
        <w:t>Step 1:start</w:t>
      </w:r>
    </w:p>
    <w:p>
      <w:pPr>
        <w:pStyle w:val="style0"/>
        <w:rPr>
          <w:rFonts w:hint="default"/>
          <w:b w:val="false"/>
          <w:bCs w:val="false"/>
          <w:lang w:val="en-US"/>
        </w:rPr>
      </w:pPr>
      <w:r>
        <w:rPr>
          <w:rFonts w:hint="default"/>
          <w:b w:val="false"/>
          <w:bCs w:val="false"/>
          <w:lang w:val="en-US"/>
        </w:rPr>
        <w:t>Step2:write I=0,k =1</w:t>
      </w:r>
    </w:p>
    <w:p>
      <w:pPr>
        <w:pStyle w:val="style0"/>
        <w:rPr>
          <w:rFonts w:hint="default"/>
          <w:b w:val="false"/>
          <w:bCs w:val="false"/>
          <w:lang w:val="en-US"/>
        </w:rPr>
      </w:pPr>
      <w:r>
        <w:rPr>
          <w:rFonts w:hint="default"/>
          <w:b w:val="false"/>
          <w:bCs w:val="false"/>
          <w:lang w:val="en-US"/>
        </w:rPr>
        <w:t>Step3:i=i+1</w:t>
      </w:r>
    </w:p>
    <w:p>
      <w:pPr>
        <w:pStyle w:val="style0"/>
        <w:rPr>
          <w:rFonts w:hint="default"/>
          <w:b w:val="false"/>
          <w:bCs w:val="false"/>
          <w:lang w:val="en-US"/>
        </w:rPr>
      </w:pPr>
      <w:r>
        <w:rPr>
          <w:rFonts w:hint="default"/>
          <w:b w:val="false"/>
          <w:bCs w:val="false"/>
          <w:lang w:val="en-US"/>
        </w:rPr>
        <w:t>Step 4:k=i+1</w:t>
      </w:r>
    </w:p>
    <w:p>
      <w:pPr>
        <w:pStyle w:val="style0"/>
        <w:rPr>
          <w:rFonts w:hint="default"/>
          <w:b w:val="false"/>
          <w:bCs w:val="false"/>
          <w:lang w:val="en-US"/>
        </w:rPr>
      </w:pPr>
      <w:r>
        <w:rPr>
          <w:rFonts w:hint="default"/>
          <w:b w:val="false"/>
          <w:bCs w:val="false"/>
          <w:lang w:val="en-US"/>
        </w:rPr>
        <w:t xml:space="preserve">Step 5:if (users[i].name &gt; users[k].name ),then swap user[i] with user[k] </w:t>
      </w:r>
    </w:p>
    <w:p>
      <w:pPr>
        <w:pStyle w:val="style0"/>
        <w:rPr>
          <w:rFonts w:hint="default"/>
          <w:b w:val="false"/>
          <w:bCs w:val="false"/>
          <w:sz w:val="22"/>
          <w:szCs w:val="22"/>
          <w:lang w:val="en-US"/>
        </w:rPr>
      </w:pPr>
      <w:r>
        <w:rPr>
          <w:rFonts w:hint="default"/>
          <w:b w:val="false"/>
          <w:bCs w:val="false"/>
          <w:sz w:val="22"/>
          <w:szCs w:val="22"/>
          <w:lang w:val="en-US"/>
        </w:rPr>
        <w:t>Step6:printuser[i].id,users[i].nam</w:t>
      </w:r>
      <w:r>
        <w:rPr>
          <w:rFonts w:hint="default"/>
          <w:b w:val="false"/>
          <w:bCs w:val="false"/>
          <w:sz w:val="22"/>
          <w:szCs w:val="22"/>
          <w:lang w:val="en-US"/>
        </w:rPr>
        <w:t xml:space="preserve"> ,users[i].package.name,</w:t>
      </w:r>
    </w:p>
    <w:p>
      <w:pPr>
        <w:pStyle w:val="style0"/>
        <w:rPr>
          <w:rFonts w:hint="default"/>
          <w:b w:val="false"/>
          <w:bCs w:val="false"/>
          <w:sz w:val="22"/>
          <w:szCs w:val="22"/>
          <w:lang w:val="en-US"/>
        </w:rPr>
      </w:pPr>
      <w:r>
        <w:rPr>
          <w:rFonts w:hint="default"/>
          <w:b w:val="false"/>
          <w:bCs w:val="false"/>
          <w:sz w:val="22"/>
          <w:szCs w:val="22"/>
          <w:lang w:val="en-US"/>
        </w:rPr>
        <w:t xml:space="preserve">users[i].pacakeg.season,user[i]s.package.offer </w:t>
      </w:r>
      <w:r>
        <w:rPr>
          <w:rFonts w:hint="default"/>
          <w:b w:val="false"/>
          <w:bCs w:val="false"/>
          <w:lang w:val="en-US"/>
        </w:rPr>
        <w:t>then go to line 3</w:t>
      </w:r>
    </w:p>
    <w:p>
      <w:pPr>
        <w:pStyle w:val="style0"/>
        <w:rPr>
          <w:rFonts w:hint="default"/>
          <w:b w:val="false"/>
          <w:bCs w:val="false"/>
          <w:sz w:val="22"/>
          <w:szCs w:val="22"/>
          <w:lang w:val="en-US"/>
        </w:rPr>
      </w:pPr>
      <w:r>
        <w:rPr>
          <w:rFonts w:hint="default"/>
          <w:b w:val="false"/>
          <w:bCs w:val="false"/>
          <w:sz w:val="22"/>
          <w:szCs w:val="22"/>
          <w:lang w:val="en-US"/>
        </w:rPr>
        <w:t>Step 7:end</w:t>
      </w:r>
    </w:p>
    <w:p>
      <w:pPr>
        <w:pStyle w:val="style0"/>
        <w:rPr>
          <w:rFonts w:hint="default"/>
          <w:b w:val="false"/>
          <w:bCs w:val="fals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Rate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1:start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Step2:read/input the site 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Step3 :read/input the user 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Step4:write x=-1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5:write I=0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6:if site_name==site.name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7:write x=I,then break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8:if( x==-1),then go to line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9:if( x!==-1) then go to line 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Step10:read/input site rank 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Step11:read /input site rank rate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12: end</w:t>
      </w: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Step1:start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Step2:read/input user 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Step3:read/input user age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step4:call destination site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Step5:read/input  destination site function inputs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6:read/input choice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Step7:read/input 1 for reservation or 2 for user menu or 3 for main menu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8:read/input user package name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Step9:if(user package.name==site.name) and if(site.sits==0),then  print it s fully booked  and go to line 6 else go to line 8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8:increment site.sits and decrement site.reserved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9:   if(user package.name!==site.name) go to line 6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10:input/read  user.package.season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11:input/read user.package.offer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Step12:input/read user.id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13:input/read user.visitor point and increment user.visitor point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14if (user.package.offer == 1) VIP function is called else go to line 15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15:(user.package.offer == 2) normp function is called else go to line 8 else go to line 8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16:end</w:t>
      </w: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1:start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2:write int i = 0,j = 0,choice = 1,no of destination=0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3:read/input login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4:read/input choice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5:if (login==1) and (choice ==1) call new site function and increment(I and no of destination else go to line 6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6:read/input option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7 :if(login==1) and if (option==1) print site name,site season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Read /input option 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8:if(login==2) and if (option==1) and if (option1==1) call new site and increment j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9:if(login==2) and if (option==1) and (option1==2) go to menu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10:Read choose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11:if(login==2) and if (option==1)and (choose==1) call delete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step12:if(login==2) and if (option==2) call modify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13:if(login==2) and if (option==3 ) and (choose== 2)call modify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10:if(login==2) and if (option==3)and (choose==3) call sort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11:if(login==2) and if (option==3) and (choose==4)call search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12:if(login==2) and if (option==4)  print user name,user package name ,user package offer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13:if(login==2) and if (option==5) ) call rate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14:if(login==2) and if (option==6) ) call report function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15:if(login==2) and if (option==7 ) go to menu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16:if(login==2) and if (option==8 ) exit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Step 17:end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NSimSun">
    <w:altName w:val="NSimSun"/>
    <w:panose1 w:val="02010609030001010101"/>
    <w:charset w:val="86"/>
    <w:family w:val="auto"/>
    <w:pitch w:val="default"/>
    <w:sig w:usb0="00000003" w:usb1="288F0000" w:usb2="00000006" w:usb3="00000000" w:csb0="00040001" w:csb1="00000000"/>
  </w:font>
  <w:font w:name="Nyala">
    <w:altName w:val="Nyala"/>
    <w:panose1 w:val="02000504070003020003"/>
    <w:charset w:val="00"/>
    <w:family w:val="auto"/>
    <w:pitch w:val="default"/>
    <w:sig w:usb0="A000006F" w:usb1="00000000" w:usb2="00000800" w:usb3="00000000" w:csb0="00000093" w:csb1="00000000"/>
  </w:font>
  <w:font w:name="OpenSymbol">
    <w:altName w:val="Ethiopic Wookiano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iopic Wookianos">
    <w:altName w:val="Ethiopic Wookianos"/>
    <w:panose1 w:val="02000500000000000000"/>
    <w:charset w:val="00"/>
    <w:family w:val="auto"/>
    <w:pitch w:val="default"/>
    <w:sig w:usb0="80000007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1065</Words>
  <Pages>3</Pages>
  <Characters>5814</Characters>
  <Application>WPS Office</Application>
  <DocSecurity>0</DocSecurity>
  <Paragraphs>206</Paragraphs>
  <ScaleCrop>false</ScaleCrop>
  <LinksUpToDate>false</LinksUpToDate>
  <CharactersWithSpaces>6761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2021-09-23T07:15:29Z</dcterms:created>
  <dc:creator>user</dc:creator>
  <lastModifiedBy>SM-A107F</lastModifiedBy>
  <dcterms:modified xsi:type="dcterms:W3CDTF">2021-09-23T07:15:29Z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